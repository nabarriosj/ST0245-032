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4F76F9EF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2CC8FD95" w:rsidR="00AD0558" w:rsidRPr="00AD0558" w:rsidRDefault="00AD0558" w:rsidP="00AD0558">
      <w:pPr>
        <w:pStyle w:val="Heading"/>
        <w:rPr>
          <w:rFonts w:ascii="Arial" w:hAnsi="Arial" w:cs="Arial"/>
          <w:b/>
        </w:rPr>
      </w:pP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Laboratory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practice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No. </w:t>
      </w:r>
      <w:r w:rsidR="00154801">
        <w:rPr>
          <w:rFonts w:ascii="Arial" w:hAnsi="Arial" w:cs="Arial"/>
          <w:b/>
          <w:color w:val="002060"/>
          <w:sz w:val="36"/>
          <w:szCs w:val="24"/>
          <w:lang w:val="es-ES"/>
        </w:rPr>
        <w:t>4</w:t>
      </w:r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: </w:t>
      </w:r>
      <w:r w:rsidR="00154801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Hash Tables and </w:t>
      </w:r>
      <w:proofErr w:type="spellStart"/>
      <w:r w:rsidR="00154801">
        <w:rPr>
          <w:rFonts w:ascii="Arial" w:hAnsi="Arial" w:cs="Arial"/>
          <w:b/>
          <w:color w:val="002060"/>
          <w:sz w:val="36"/>
          <w:szCs w:val="24"/>
          <w:lang w:val="es-ES"/>
        </w:rPr>
        <w:t>Trees</w:t>
      </w:r>
      <w:proofErr w:type="spellEnd"/>
    </w:p>
    <w:p w14:paraId="2CF12B40" w14:textId="676CF8C0" w:rsidR="00AD0558" w:rsidRDefault="00AD0558" w:rsidP="00AD0558">
      <w:pPr>
        <w:pStyle w:val="Textoindependiente"/>
      </w:pPr>
    </w:p>
    <w:p w14:paraId="5A8FCF7D" w14:textId="246A5044" w:rsidR="00AD0558" w:rsidRDefault="00AD0558" w:rsidP="00AD0558">
      <w:pPr>
        <w:pStyle w:val="Textoindependiente"/>
      </w:pPr>
    </w:p>
    <w:p w14:paraId="1D95FBE6" w14:textId="77777777" w:rsidR="00AD0558" w:rsidRDefault="00AD0558" w:rsidP="00AD0558">
      <w:pPr>
        <w:pStyle w:val="Textoindependient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36BE0FFD" w:rsidR="00AD0558" w:rsidRDefault="00154801" w:rsidP="002E3E49">
            <w:pPr>
              <w:jc w:val="center"/>
            </w:pPr>
            <w:r>
              <w:rPr>
                <w:b/>
                <w:bCs/>
                <w:szCs w:val="24"/>
              </w:rPr>
              <w:t>Santiago Montoya Tobon</w:t>
            </w:r>
          </w:p>
          <w:p w14:paraId="2DF5439F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04D548D7" w:rsidR="00AD0558" w:rsidRDefault="00154801" w:rsidP="002E3E49">
            <w:pPr>
              <w:jc w:val="center"/>
            </w:pPr>
            <w:r>
              <w:rPr>
                <w:bCs/>
                <w:szCs w:val="24"/>
              </w:rPr>
              <w:t>smontoyat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0C76FC1E" w:rsidR="00AD0558" w:rsidRDefault="00154801" w:rsidP="002E3E49">
            <w:pPr>
              <w:jc w:val="center"/>
            </w:pPr>
            <w:r>
              <w:rPr>
                <w:b/>
                <w:bCs/>
                <w:szCs w:val="24"/>
              </w:rPr>
              <w:t xml:space="preserve">Nelson </w:t>
            </w:r>
            <w:proofErr w:type="spellStart"/>
            <w:r>
              <w:rPr>
                <w:b/>
                <w:bCs/>
                <w:szCs w:val="24"/>
              </w:rPr>
              <w:t>Andres</w:t>
            </w:r>
            <w:proofErr w:type="spellEnd"/>
            <w:r>
              <w:rPr>
                <w:b/>
                <w:bCs/>
                <w:szCs w:val="24"/>
              </w:rPr>
              <w:t xml:space="preserve"> Barrios </w:t>
            </w:r>
          </w:p>
          <w:p w14:paraId="501311A7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Universidad Eafit</w:t>
            </w:r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781856FB" w:rsidR="00AD0558" w:rsidRDefault="00154801" w:rsidP="002E3E49">
            <w:pPr>
              <w:jc w:val="center"/>
            </w:pPr>
            <w:r>
              <w:rPr>
                <w:bCs/>
                <w:szCs w:val="24"/>
              </w:rPr>
              <w:t>nabarriosj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Default="00AD0558" w:rsidP="00AD0558">
      <w:r>
        <w:rPr>
          <w:b/>
          <w:bCs/>
          <w:color w:val="002060"/>
        </w:rPr>
        <w:t>3)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Practice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final </w:t>
      </w:r>
      <w:proofErr w:type="spellStart"/>
      <w:r>
        <w:rPr>
          <w:b/>
          <w:bCs/>
        </w:rPr>
        <w:t>project</w:t>
      </w:r>
      <w:proofErr w:type="spellEnd"/>
      <w:r>
        <w:rPr>
          <w:b/>
          <w:bCs/>
        </w:rPr>
        <w:t xml:space="preserve"> defense </w:t>
      </w:r>
      <w:proofErr w:type="spellStart"/>
      <w:r>
        <w:rPr>
          <w:b/>
          <w:bCs/>
        </w:rPr>
        <w:t>presentation</w:t>
      </w:r>
      <w:proofErr w:type="spellEnd"/>
    </w:p>
    <w:p w14:paraId="4E600538" w14:textId="77777777" w:rsidR="00AD0558" w:rsidRDefault="00AD0558" w:rsidP="00AD0558">
      <w:pPr>
        <w:rPr>
          <w:b/>
          <w:bCs/>
        </w:rPr>
      </w:pPr>
    </w:p>
    <w:p w14:paraId="5B57782E" w14:textId="78A39FE4" w:rsidR="00364859" w:rsidRPr="00154801" w:rsidRDefault="00364859" w:rsidP="00154801">
      <w:pPr>
        <w:pStyle w:val="Prrafodelista"/>
        <w:ind w:left="360"/>
        <w:jc w:val="both"/>
        <w:rPr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154801">
        <w:rPr>
          <w:b/>
          <w:bCs/>
          <w:color w:val="002060"/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We</w:t>
      </w:r>
      <w:proofErr w:type="spellEnd"/>
      <w:r w:rsidR="00154801">
        <w:rPr>
          <w:sz w:val="22"/>
          <w:szCs w:val="22"/>
        </w:rPr>
        <w:t xml:space="preserve"> uses tres, </w:t>
      </w:r>
      <w:proofErr w:type="spellStart"/>
      <w:r w:rsidR="00154801">
        <w:rPr>
          <w:sz w:val="22"/>
          <w:szCs w:val="22"/>
        </w:rPr>
        <w:t>wich</w:t>
      </w:r>
      <w:proofErr w:type="spellEnd"/>
      <w:r w:rsidR="00154801">
        <w:rPr>
          <w:sz w:val="22"/>
          <w:szCs w:val="22"/>
        </w:rPr>
        <w:t xml:space="preserve"> uses a </w:t>
      </w:r>
      <w:proofErr w:type="spellStart"/>
      <w:r w:rsidR="00154801">
        <w:rPr>
          <w:sz w:val="22"/>
          <w:szCs w:val="22"/>
        </w:rPr>
        <w:t>LinkedList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wich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represents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the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sons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of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the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nodes</w:t>
      </w:r>
      <w:proofErr w:type="spellEnd"/>
      <w:r w:rsidR="00154801">
        <w:rPr>
          <w:sz w:val="22"/>
          <w:szCs w:val="22"/>
        </w:rPr>
        <w:t xml:space="preserve">. </w:t>
      </w:r>
      <w:proofErr w:type="spellStart"/>
      <w:r w:rsidR="00154801">
        <w:rPr>
          <w:sz w:val="22"/>
          <w:szCs w:val="22"/>
        </w:rPr>
        <w:t>The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complexity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for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the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search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operation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is</w:t>
      </w:r>
      <w:proofErr w:type="spellEnd"/>
      <w:r w:rsidR="00154801">
        <w:rPr>
          <w:sz w:val="22"/>
          <w:szCs w:val="22"/>
        </w:rPr>
        <w:t xml:space="preserve"> O(n).</w:t>
      </w:r>
    </w:p>
    <w:p w14:paraId="45AA598C" w14:textId="11E0D04C" w:rsidR="00364859" w:rsidRPr="00154801" w:rsidRDefault="00364859" w:rsidP="00364859">
      <w:pPr>
        <w:pStyle w:val="Prrafodelista"/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154801">
        <w:rPr>
          <w:b/>
          <w:bCs/>
          <w:color w:val="002060"/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The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complexity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of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the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poin</w:t>
      </w:r>
      <w:proofErr w:type="spellEnd"/>
      <w:r w:rsidR="00154801">
        <w:rPr>
          <w:sz w:val="22"/>
          <w:szCs w:val="22"/>
        </w:rPr>
        <w:t xml:space="preserve"> 1 </w:t>
      </w:r>
      <w:proofErr w:type="spellStart"/>
      <w:r w:rsidR="00154801">
        <w:rPr>
          <w:sz w:val="22"/>
          <w:szCs w:val="22"/>
        </w:rPr>
        <w:t>is</w:t>
      </w:r>
      <w:proofErr w:type="spellEnd"/>
      <w:r w:rsidR="00154801">
        <w:rPr>
          <w:sz w:val="22"/>
          <w:szCs w:val="22"/>
        </w:rPr>
        <w:t xml:space="preserve"> O(n).</w:t>
      </w:r>
    </w:p>
    <w:p w14:paraId="59AC2635" w14:textId="4C3CC531" w:rsidR="00364859" w:rsidRPr="00154801" w:rsidRDefault="00364859" w:rsidP="00154801">
      <w:pPr>
        <w:pStyle w:val="Prrafodelista"/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154801">
        <w:rPr>
          <w:b/>
          <w:bCs/>
          <w:color w:val="002060"/>
          <w:sz w:val="22"/>
          <w:szCs w:val="22"/>
        </w:rPr>
        <w:t xml:space="preserve"> </w:t>
      </w:r>
      <w:r w:rsidR="00154801">
        <w:rPr>
          <w:sz w:val="22"/>
          <w:szCs w:val="22"/>
        </w:rPr>
        <w:t xml:space="preserve">n </w:t>
      </w:r>
      <w:proofErr w:type="spellStart"/>
      <w:r w:rsidR="00154801">
        <w:rPr>
          <w:sz w:val="22"/>
          <w:szCs w:val="22"/>
        </w:rPr>
        <w:t>is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the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height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of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the</w:t>
      </w:r>
      <w:proofErr w:type="spellEnd"/>
      <w:r w:rsidR="00154801">
        <w:rPr>
          <w:sz w:val="22"/>
          <w:szCs w:val="22"/>
        </w:rPr>
        <w:t xml:space="preserve"> </w:t>
      </w:r>
      <w:proofErr w:type="spellStart"/>
      <w:r w:rsidR="00154801">
        <w:rPr>
          <w:sz w:val="22"/>
          <w:szCs w:val="22"/>
        </w:rPr>
        <w:t>tree</w:t>
      </w:r>
      <w:proofErr w:type="spellEnd"/>
    </w:p>
    <w:p w14:paraId="4427C063" w14:textId="77777777" w:rsidR="00AD0558" w:rsidRDefault="00AD0558" w:rsidP="00AD0558">
      <w:pPr>
        <w:ind w:left="720"/>
        <w:jc w:val="both"/>
        <w:rPr>
          <w:b/>
          <w:bCs/>
          <w:i/>
          <w:szCs w:val="24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Practice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for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midterms</w:t>
      </w:r>
      <w:proofErr w:type="spellEnd"/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0DC3FA85" w14:textId="21B95BCC" w:rsidR="00364859" w:rsidRPr="00154801" w:rsidRDefault="00154801" w:rsidP="00364859">
      <w:pPr>
        <w:pStyle w:val="Prrafodelista"/>
        <w:numPr>
          <w:ilvl w:val="1"/>
          <w:numId w:val="19"/>
        </w:numPr>
        <w:jc w:val="both"/>
        <w:rPr>
          <w:iCs/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 w:rsidRPr="00154801">
        <w:rPr>
          <w:iCs/>
          <w:sz w:val="22"/>
          <w:szCs w:val="22"/>
        </w:rPr>
        <w:t xml:space="preserve">.1) b .2) d </w:t>
      </w:r>
    </w:p>
    <w:p w14:paraId="326E6D33" w14:textId="0BB1ECEF" w:rsidR="00364859" w:rsidRPr="001321F7" w:rsidRDefault="00154801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>
        <w:rPr>
          <w:iCs/>
          <w:sz w:val="22"/>
          <w:szCs w:val="22"/>
        </w:rPr>
        <w:t>c</w:t>
      </w:r>
    </w:p>
    <w:p w14:paraId="51600FCC" w14:textId="43DB3AFB" w:rsidR="00364859" w:rsidRPr="00154801" w:rsidRDefault="00154801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>
        <w:rPr>
          <w:iCs/>
          <w:sz w:val="22"/>
          <w:szCs w:val="22"/>
        </w:rPr>
        <w:t>False</w:t>
      </w:r>
    </w:p>
    <w:p w14:paraId="4C7284D4" w14:textId="704470E0" w:rsidR="00154801" w:rsidRPr="00154801" w:rsidRDefault="00154801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Cs/>
          <w:sz w:val="22"/>
          <w:szCs w:val="22"/>
        </w:rPr>
        <w:t xml:space="preserve"> </w:t>
      </w:r>
      <w:r>
        <w:rPr>
          <w:iCs/>
          <w:color w:val="000000" w:themeColor="text1"/>
          <w:sz w:val="22"/>
          <w:szCs w:val="22"/>
        </w:rPr>
        <w:t>.1) c .2) a .3) d .4) a</w:t>
      </w:r>
    </w:p>
    <w:p w14:paraId="32C6F2DF" w14:textId="57D48240" w:rsidR="00154801" w:rsidRPr="00154801" w:rsidRDefault="00154801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 xml:space="preserve"> A) </w:t>
      </w:r>
      <w:proofErr w:type="spellStart"/>
      <w:proofErr w:type="gramStart"/>
      <w:r>
        <w:rPr>
          <w:iCs/>
          <w:color w:val="000000" w:themeColor="text1"/>
          <w:sz w:val="22"/>
          <w:szCs w:val="22"/>
        </w:rPr>
        <w:t>if</w:t>
      </w:r>
      <w:proofErr w:type="spellEnd"/>
      <w:r>
        <w:rPr>
          <w:iCs/>
          <w:color w:val="000000" w:themeColor="text1"/>
          <w:sz w:val="22"/>
          <w:szCs w:val="22"/>
        </w:rPr>
        <w:t>(</w:t>
      </w:r>
      <w:proofErr w:type="spellStart"/>
      <w:proofErr w:type="gramEnd"/>
      <w:r>
        <w:rPr>
          <w:iCs/>
          <w:color w:val="000000" w:themeColor="text1"/>
          <w:sz w:val="22"/>
          <w:szCs w:val="22"/>
        </w:rPr>
        <w:t>toInsert</w:t>
      </w:r>
      <w:proofErr w:type="spellEnd"/>
      <w:r>
        <w:rPr>
          <w:iCs/>
          <w:color w:val="000000" w:themeColor="text1"/>
          <w:sz w:val="22"/>
          <w:szCs w:val="22"/>
        </w:rPr>
        <w:t xml:space="preserve"> == </w:t>
      </w:r>
      <w:proofErr w:type="spellStart"/>
      <w:r>
        <w:rPr>
          <w:iCs/>
          <w:color w:val="000000" w:themeColor="text1"/>
          <w:sz w:val="22"/>
          <w:szCs w:val="22"/>
        </w:rPr>
        <w:t>p.data</w:t>
      </w:r>
      <w:proofErr w:type="spellEnd"/>
      <w:r>
        <w:rPr>
          <w:iCs/>
          <w:color w:val="000000" w:themeColor="text1"/>
          <w:sz w:val="22"/>
          <w:szCs w:val="22"/>
        </w:rPr>
        <w:t xml:space="preserve">)  B) </w:t>
      </w:r>
      <w:proofErr w:type="spellStart"/>
      <w:r>
        <w:rPr>
          <w:iCs/>
          <w:color w:val="000000" w:themeColor="text1"/>
          <w:sz w:val="22"/>
          <w:szCs w:val="22"/>
        </w:rPr>
        <w:t>if</w:t>
      </w:r>
      <w:proofErr w:type="spellEnd"/>
      <w:r>
        <w:rPr>
          <w:iCs/>
          <w:color w:val="000000" w:themeColor="text1"/>
          <w:sz w:val="22"/>
          <w:szCs w:val="22"/>
        </w:rPr>
        <w:t>(</w:t>
      </w:r>
      <w:proofErr w:type="spellStart"/>
      <w:r>
        <w:rPr>
          <w:iCs/>
          <w:color w:val="000000" w:themeColor="text1"/>
          <w:sz w:val="22"/>
          <w:szCs w:val="22"/>
        </w:rPr>
        <w:t>toInsert</w:t>
      </w:r>
      <w:proofErr w:type="spellEnd"/>
      <w:r>
        <w:rPr>
          <w:iCs/>
          <w:color w:val="000000" w:themeColor="text1"/>
          <w:sz w:val="22"/>
          <w:szCs w:val="22"/>
        </w:rPr>
        <w:t xml:space="preserve"> &gt; </w:t>
      </w:r>
      <w:proofErr w:type="spellStart"/>
      <w:r>
        <w:rPr>
          <w:iCs/>
          <w:color w:val="000000" w:themeColor="text1"/>
          <w:sz w:val="22"/>
          <w:szCs w:val="22"/>
        </w:rPr>
        <w:t>p.data</w:t>
      </w:r>
      <w:proofErr w:type="spellEnd"/>
      <w:r>
        <w:rPr>
          <w:iCs/>
          <w:color w:val="000000" w:themeColor="text1"/>
          <w:sz w:val="22"/>
          <w:szCs w:val="22"/>
        </w:rPr>
        <w:t>}</w:t>
      </w:r>
    </w:p>
    <w:p w14:paraId="0CAB2D6D" w14:textId="443BD106" w:rsidR="00154801" w:rsidRPr="008762F6" w:rsidRDefault="00154801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 xml:space="preserve"> .1) d .2) return 0 .3) </w:t>
      </w:r>
      <w:proofErr w:type="spellStart"/>
      <w:proofErr w:type="gramStart"/>
      <w:r>
        <w:rPr>
          <w:iCs/>
          <w:color w:val="000000" w:themeColor="text1"/>
          <w:sz w:val="22"/>
          <w:szCs w:val="22"/>
        </w:rPr>
        <w:t>if</w:t>
      </w:r>
      <w:proofErr w:type="spellEnd"/>
      <w:r>
        <w:rPr>
          <w:iCs/>
          <w:color w:val="000000" w:themeColor="text1"/>
          <w:sz w:val="22"/>
          <w:szCs w:val="22"/>
        </w:rPr>
        <w:t>(</w:t>
      </w:r>
      <w:proofErr w:type="spellStart"/>
      <w:proofErr w:type="gramEnd"/>
      <w:r>
        <w:rPr>
          <w:iCs/>
          <w:color w:val="000000" w:themeColor="text1"/>
          <w:sz w:val="22"/>
          <w:szCs w:val="22"/>
        </w:rPr>
        <w:t>toInsert</w:t>
      </w:r>
      <w:proofErr w:type="spellEnd"/>
      <w:r>
        <w:rPr>
          <w:iCs/>
          <w:color w:val="000000" w:themeColor="text1"/>
          <w:sz w:val="22"/>
          <w:szCs w:val="22"/>
        </w:rPr>
        <w:t xml:space="preserve"> &gt;</w:t>
      </w:r>
      <w:r w:rsidR="008762F6">
        <w:rPr>
          <w:iCs/>
          <w:color w:val="000000" w:themeColor="text1"/>
          <w:sz w:val="22"/>
          <w:szCs w:val="22"/>
        </w:rPr>
        <w:t xml:space="preserve"> </w:t>
      </w:r>
      <w:proofErr w:type="spellStart"/>
      <w:r w:rsidR="008762F6">
        <w:rPr>
          <w:iCs/>
          <w:color w:val="000000" w:themeColor="text1"/>
          <w:sz w:val="22"/>
          <w:szCs w:val="22"/>
        </w:rPr>
        <w:t>p.data</w:t>
      </w:r>
      <w:proofErr w:type="spellEnd"/>
      <w:r>
        <w:rPr>
          <w:iCs/>
          <w:color w:val="000000" w:themeColor="text1"/>
          <w:sz w:val="22"/>
          <w:szCs w:val="22"/>
        </w:rPr>
        <w:t>)</w:t>
      </w:r>
    </w:p>
    <w:p w14:paraId="45CEB63C" w14:textId="5CABB5B0" w:rsidR="008762F6" w:rsidRPr="008762F6" w:rsidRDefault="008762F6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 xml:space="preserve"> .1) a .2) b</w:t>
      </w:r>
    </w:p>
    <w:p w14:paraId="426612AE" w14:textId="3FCE66B1" w:rsidR="008762F6" w:rsidRPr="008762F6" w:rsidRDefault="008762F6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 xml:space="preserve"> B</w:t>
      </w:r>
    </w:p>
    <w:p w14:paraId="04487AE0" w14:textId="4A725996" w:rsidR="008762F6" w:rsidRPr="008762F6" w:rsidRDefault="008762F6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 xml:space="preserve"> B</w:t>
      </w:r>
    </w:p>
    <w:p w14:paraId="7D10DA60" w14:textId="1AAA2AA9" w:rsidR="008762F6" w:rsidRPr="008762F6" w:rsidRDefault="008762F6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B</w:t>
      </w:r>
    </w:p>
    <w:p w14:paraId="7EC9F150" w14:textId="42160857" w:rsidR="008762F6" w:rsidRPr="008762F6" w:rsidRDefault="008762F6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.1) b .2) b .3) a</w:t>
      </w:r>
    </w:p>
    <w:p w14:paraId="3A3C694E" w14:textId="53A2203A" w:rsidR="008762F6" w:rsidRPr="008762F6" w:rsidRDefault="008762F6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.1) i  .2) a .3) d</w:t>
      </w:r>
    </w:p>
    <w:p w14:paraId="0DBB33C1" w14:textId="122F6410" w:rsidR="008762F6" w:rsidRPr="001321F7" w:rsidRDefault="008762F6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.1) suma[</w:t>
      </w:r>
      <w:proofErr w:type="spellStart"/>
      <w:r>
        <w:rPr>
          <w:iCs/>
          <w:color w:val="000000" w:themeColor="text1"/>
          <w:sz w:val="22"/>
          <w:szCs w:val="22"/>
        </w:rPr>
        <w:t>e.id</w:t>
      </w:r>
      <w:proofErr w:type="spellEnd"/>
      <w:r>
        <w:rPr>
          <w:iCs/>
          <w:color w:val="000000" w:themeColor="text1"/>
          <w:sz w:val="22"/>
          <w:szCs w:val="22"/>
        </w:rPr>
        <w:t>]  .2) a</w:t>
      </w:r>
    </w:p>
    <w:p w14:paraId="33E169F9" w14:textId="77777777" w:rsidR="00364859" w:rsidRDefault="00364859" w:rsidP="00AD0558">
      <w:pPr>
        <w:rPr>
          <w:b/>
          <w:bCs/>
          <w:i/>
          <w:sz w:val="32"/>
          <w:szCs w:val="28"/>
        </w:rPr>
      </w:pPr>
    </w:p>
    <w:p w14:paraId="6A8DED17" w14:textId="2A05AC6E" w:rsidR="00AD0558" w:rsidRPr="00AD0558" w:rsidRDefault="00AD0558" w:rsidP="00364859">
      <w:pPr>
        <w:jc w:val="both"/>
        <w:rPr>
          <w:szCs w:val="24"/>
          <w:lang w:val="es-CO"/>
        </w:rPr>
      </w:pPr>
    </w:p>
    <w:p w14:paraId="27C4BF98" w14:textId="19AAE7A7" w:rsidR="006F47C4" w:rsidRPr="00AD0558" w:rsidRDefault="006F47C4" w:rsidP="00AD0558">
      <w:pPr>
        <w:ind w:left="720"/>
        <w:jc w:val="both"/>
        <w:rPr>
          <w:szCs w:val="24"/>
          <w:lang w:val="es-CO"/>
        </w:rPr>
      </w:pPr>
    </w:p>
    <w:sectPr w:rsidR="006F47C4" w:rsidRPr="00AD0558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0F22B" w14:textId="77777777" w:rsidR="0096687D" w:rsidRDefault="0096687D" w:rsidP="004071A1">
      <w:r>
        <w:separator/>
      </w:r>
    </w:p>
  </w:endnote>
  <w:endnote w:type="continuationSeparator" w:id="0">
    <w:p w14:paraId="438CE4B7" w14:textId="77777777" w:rsidR="0096687D" w:rsidRDefault="0096687D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proofErr w:type="spellStart"/>
    <w:r w:rsidR="00F818E6" w:rsidRPr="00F818E6">
      <w:rPr>
        <w:sz w:val="20"/>
        <w:shd w:val="clear" w:color="auto" w:fill="FFFFFF"/>
      </w:rPr>
      <w:t>Professor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School</w:t>
    </w:r>
    <w:proofErr w:type="spellEnd"/>
    <w:r w:rsidR="00F818E6" w:rsidRPr="00F818E6">
      <w:rPr>
        <w:sz w:val="20"/>
        <w:shd w:val="clear" w:color="auto" w:fill="FFFFFF"/>
      </w:rPr>
      <w:t xml:space="preserve"> </w:t>
    </w:r>
    <w:proofErr w:type="spellStart"/>
    <w:r w:rsidR="00F818E6" w:rsidRPr="00F818E6">
      <w:rPr>
        <w:sz w:val="20"/>
        <w:shd w:val="clear" w:color="auto" w:fill="FFFFFF"/>
      </w:rPr>
      <w:t>of</w:t>
    </w:r>
    <w:proofErr w:type="spellEnd"/>
    <w:r w:rsidR="00F818E6" w:rsidRPr="00F818E6">
      <w:rPr>
        <w:sz w:val="20"/>
        <w:shd w:val="clear" w:color="auto" w:fill="FFFFFF"/>
      </w:rPr>
      <w:t xml:space="preserve"> </w:t>
    </w:r>
    <w:proofErr w:type="spellStart"/>
    <w:r w:rsidR="00F818E6" w:rsidRPr="00F818E6">
      <w:rPr>
        <w:sz w:val="20"/>
        <w:shd w:val="clear" w:color="auto" w:fill="FFFFFF"/>
      </w:rPr>
      <w:t>Engineering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Informatics</w:t>
    </w:r>
    <w:proofErr w:type="spellEnd"/>
    <w:r w:rsidR="00F818E6" w:rsidRPr="00F818E6">
      <w:rPr>
        <w:sz w:val="20"/>
        <w:shd w:val="clear" w:color="auto" w:fill="FFFFFF"/>
      </w:rPr>
      <w:t xml:space="preserve"> and </w:t>
    </w:r>
    <w:proofErr w:type="spellStart"/>
    <w:r w:rsidR="00F818E6" w:rsidRPr="00F818E6">
      <w:rPr>
        <w:sz w:val="20"/>
        <w:shd w:val="clear" w:color="auto" w:fill="FFFFFF"/>
      </w:rPr>
      <w:t>Systems</w:t>
    </w:r>
    <w:proofErr w:type="spellEnd"/>
    <w:r w:rsidRPr="008E684D">
      <w:rPr>
        <w:rFonts w:cstheme="minorHAnsi"/>
        <w:sz w:val="20"/>
      </w:rPr>
      <w:br/>
    </w:r>
    <w:r w:rsidR="00F818E6">
      <w:rPr>
        <w:rFonts w:cstheme="minorHAnsi"/>
        <w:sz w:val="20"/>
      </w:rPr>
      <w:t>Email</w:t>
    </w:r>
    <w:r>
      <w:rPr>
        <w:rFonts w:cstheme="minorHAnsi"/>
        <w:sz w:val="20"/>
      </w:rPr>
      <w:t xml:space="preserve">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="00F818E6">
      <w:rPr>
        <w:rFonts w:cstheme="minorHAnsi"/>
        <w:sz w:val="20"/>
      </w:rPr>
      <w:t>Office</w:t>
    </w:r>
    <w:r w:rsidRPr="008E684D">
      <w:rPr>
        <w:rFonts w:cstheme="minorHAnsi"/>
        <w:sz w:val="20"/>
      </w:rPr>
      <w:t xml:space="preserve">: </w:t>
    </w:r>
    <w:proofErr w:type="spellStart"/>
    <w:r w:rsidR="00F818E6">
      <w:rPr>
        <w:rFonts w:cstheme="minorHAnsi"/>
        <w:sz w:val="20"/>
      </w:rPr>
      <w:t>Building</w:t>
    </w:r>
    <w:proofErr w:type="spellEnd"/>
    <w:r>
      <w:rPr>
        <w:rFonts w:cstheme="minorHAnsi"/>
        <w:sz w:val="20"/>
      </w:rPr>
      <w:t xml:space="preserve">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</w:r>
    <w:r w:rsidR="00F818E6">
      <w:rPr>
        <w:rFonts w:cstheme="minorHAnsi"/>
        <w:sz w:val="20"/>
      </w:rPr>
      <w:t>Phone</w:t>
    </w:r>
    <w:r>
      <w:rPr>
        <w:rFonts w:cstheme="minorHAnsi"/>
        <w:sz w:val="20"/>
      </w:rPr>
      <w:t>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4B47D" w14:textId="77777777" w:rsidR="0096687D" w:rsidRDefault="0096687D" w:rsidP="004071A1">
      <w:r>
        <w:separator/>
      </w:r>
    </w:p>
  </w:footnote>
  <w:footnote w:type="continuationSeparator" w:id="0">
    <w:p w14:paraId="0208B8A0" w14:textId="77777777" w:rsidR="0096687D" w:rsidRDefault="0096687D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801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762F6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6521F-A843-4A35-AB80-B661DB20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Santiago Montoya Tobon</cp:lastModifiedBy>
  <cp:revision>2</cp:revision>
  <cp:lastPrinted>2019-01-22T00:16:00Z</cp:lastPrinted>
  <dcterms:created xsi:type="dcterms:W3CDTF">2020-04-27T04:28:00Z</dcterms:created>
  <dcterms:modified xsi:type="dcterms:W3CDTF">2020-04-27T04:28:00Z</dcterms:modified>
</cp:coreProperties>
</file>